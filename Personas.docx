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E6C43" w14:textId="2FFBB5F7" w:rsidR="00A9204E" w:rsidRDefault="00893618" w:rsidP="00893618">
      <w:pPr>
        <w:pStyle w:val="Title"/>
        <w:rPr>
          <w:lang w:val="en-GB"/>
        </w:rPr>
      </w:pPr>
      <w:bookmarkStart w:id="0" w:name="_GoBack"/>
      <w:r>
        <w:rPr>
          <w:lang w:val="en-GB"/>
        </w:rPr>
        <w:t>Personas</w:t>
      </w:r>
    </w:p>
    <w:p w14:paraId="66808145" w14:textId="557353B8" w:rsidR="00893618" w:rsidRPr="00893618" w:rsidRDefault="00893618" w:rsidP="00893618">
      <w:pPr>
        <w:rPr>
          <w:lang w:val="en-GB"/>
        </w:rPr>
      </w:pPr>
      <w:r>
        <w:rPr>
          <w:lang w:val="en-GB"/>
        </w:rPr>
        <w:t>Sorted by Arcana – excludes DLC and only contains Joker’s Personas, no Treasure personas either.</w:t>
      </w:r>
    </w:p>
    <w:p w14:paraId="627B7028" w14:textId="6DB4BD1D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Fool</w:t>
      </w:r>
    </w:p>
    <w:p w14:paraId="49C7F945" w14:textId="4862EFD6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Arsene</w:t>
      </w:r>
      <w:proofErr w:type="spellEnd"/>
    </w:p>
    <w:p w14:paraId="1697B79E" w14:textId="0C4E272A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Obariyon</w:t>
      </w:r>
      <w:proofErr w:type="spellEnd"/>
    </w:p>
    <w:p w14:paraId="2D413400" w14:textId="79EF82B9" w:rsidR="00893618" w:rsidRDefault="00893618" w:rsidP="00893618">
      <w:pPr>
        <w:rPr>
          <w:lang w:val="en-GB"/>
        </w:rPr>
      </w:pPr>
      <w:r>
        <w:rPr>
          <w:lang w:val="en-GB"/>
        </w:rPr>
        <w:t>High Pixie</w:t>
      </w:r>
    </w:p>
    <w:p w14:paraId="7476F102" w14:textId="6BC8DE49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Decarabia</w:t>
      </w:r>
      <w:proofErr w:type="spellEnd"/>
    </w:p>
    <w:p w14:paraId="140491B4" w14:textId="41395FBC" w:rsidR="00893618" w:rsidRDefault="00893618" w:rsidP="00893618">
      <w:pPr>
        <w:rPr>
          <w:lang w:val="en-GB"/>
        </w:rPr>
      </w:pPr>
      <w:r>
        <w:rPr>
          <w:lang w:val="en-GB"/>
        </w:rPr>
        <w:t>Legion</w:t>
      </w:r>
    </w:p>
    <w:p w14:paraId="511A8251" w14:textId="26DED629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Ose</w:t>
      </w:r>
      <w:proofErr w:type="spellEnd"/>
    </w:p>
    <w:p w14:paraId="4DCAA222" w14:textId="3F2CCB0C" w:rsidR="00893618" w:rsidRDefault="00893618" w:rsidP="00893618">
      <w:pPr>
        <w:rPr>
          <w:lang w:val="en-GB"/>
        </w:rPr>
      </w:pPr>
      <w:r>
        <w:rPr>
          <w:lang w:val="en-GB"/>
        </w:rPr>
        <w:t>Bugs</w:t>
      </w:r>
    </w:p>
    <w:p w14:paraId="3476602E" w14:textId="4FF16298" w:rsidR="00893618" w:rsidRDefault="00893618" w:rsidP="00893618">
      <w:pPr>
        <w:rPr>
          <w:lang w:val="en-GB"/>
        </w:rPr>
      </w:pPr>
      <w:r>
        <w:rPr>
          <w:lang w:val="en-GB"/>
        </w:rPr>
        <w:t>Dionysus</w:t>
      </w:r>
    </w:p>
    <w:p w14:paraId="7A60543B" w14:textId="4015E26A" w:rsidR="00893618" w:rsidRDefault="00893618" w:rsidP="00893618">
      <w:pPr>
        <w:rPr>
          <w:lang w:val="en-GB"/>
        </w:rPr>
      </w:pPr>
      <w:r>
        <w:rPr>
          <w:lang w:val="en-GB"/>
        </w:rPr>
        <w:t>Black Frost</w:t>
      </w:r>
    </w:p>
    <w:p w14:paraId="229BE569" w14:textId="24ACFF67" w:rsidR="00893618" w:rsidRDefault="00893618" w:rsidP="00893618">
      <w:pPr>
        <w:rPr>
          <w:lang w:val="en-GB"/>
        </w:rPr>
      </w:pPr>
      <w:r>
        <w:rPr>
          <w:lang w:val="en-GB"/>
        </w:rPr>
        <w:t>Vishnu</w:t>
      </w:r>
    </w:p>
    <w:p w14:paraId="1BCED781" w14:textId="1BCD6BC4" w:rsidR="00893618" w:rsidRDefault="00893618" w:rsidP="00893618">
      <w:pPr>
        <w:rPr>
          <w:lang w:val="en-GB"/>
        </w:rPr>
      </w:pPr>
      <w:r>
        <w:rPr>
          <w:lang w:val="en-GB"/>
        </w:rPr>
        <w:t>Crystal Skull</w:t>
      </w:r>
    </w:p>
    <w:p w14:paraId="32ABF13B" w14:textId="1606B34E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Satanael</w:t>
      </w:r>
      <w:proofErr w:type="spellEnd"/>
    </w:p>
    <w:p w14:paraId="1A1981D1" w14:textId="77777777" w:rsidR="00893618" w:rsidRPr="00893618" w:rsidRDefault="00893618" w:rsidP="00893618">
      <w:pPr>
        <w:rPr>
          <w:lang w:val="en-GB"/>
        </w:rPr>
      </w:pPr>
    </w:p>
    <w:p w14:paraId="0F5D76D9" w14:textId="5F95F788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Magician</w:t>
      </w:r>
    </w:p>
    <w:p w14:paraId="1745F69F" w14:textId="14EAD4D5" w:rsidR="00893618" w:rsidRDefault="00893618" w:rsidP="00893618">
      <w:pPr>
        <w:rPr>
          <w:lang w:val="en-GB"/>
        </w:rPr>
      </w:pPr>
      <w:r>
        <w:rPr>
          <w:lang w:val="en-GB"/>
        </w:rPr>
        <w:t>Jack – o lantern</w:t>
      </w:r>
    </w:p>
    <w:p w14:paraId="0FF3B5D1" w14:textId="38E83832" w:rsidR="00893618" w:rsidRDefault="00893618" w:rsidP="00893618">
      <w:pPr>
        <w:rPr>
          <w:lang w:val="en-GB"/>
        </w:rPr>
      </w:pPr>
      <w:r>
        <w:rPr>
          <w:lang w:val="en-GB"/>
        </w:rPr>
        <w:t>Jack Frost</w:t>
      </w:r>
    </w:p>
    <w:p w14:paraId="3FC0AD28" w14:textId="2EE542D7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Nekomata</w:t>
      </w:r>
      <w:proofErr w:type="spellEnd"/>
    </w:p>
    <w:p w14:paraId="2C420BCC" w14:textId="5ED73F2F" w:rsidR="00893618" w:rsidRDefault="00893618" w:rsidP="00893618">
      <w:pPr>
        <w:rPr>
          <w:lang w:val="en-GB"/>
        </w:rPr>
      </w:pPr>
      <w:r>
        <w:rPr>
          <w:lang w:val="en-GB"/>
        </w:rPr>
        <w:t>Sandman</w:t>
      </w:r>
    </w:p>
    <w:p w14:paraId="029FE9B6" w14:textId="0993161D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Choronzon</w:t>
      </w:r>
      <w:proofErr w:type="spellEnd"/>
    </w:p>
    <w:p w14:paraId="6AC41E04" w14:textId="19EC1263" w:rsidR="00893618" w:rsidRDefault="00893618" w:rsidP="00893618">
      <w:pPr>
        <w:rPr>
          <w:lang w:val="en-GB"/>
        </w:rPr>
      </w:pPr>
      <w:r>
        <w:rPr>
          <w:lang w:val="en-GB"/>
        </w:rPr>
        <w:t>Queen Mab</w:t>
      </w:r>
    </w:p>
    <w:p w14:paraId="108A19D0" w14:textId="0EF80F24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Rangda</w:t>
      </w:r>
      <w:proofErr w:type="spellEnd"/>
    </w:p>
    <w:p w14:paraId="5D69A361" w14:textId="321F4B75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Surt</w:t>
      </w:r>
      <w:proofErr w:type="spellEnd"/>
    </w:p>
    <w:p w14:paraId="759E8E02" w14:textId="09CE195D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Futsunushi</w:t>
      </w:r>
      <w:proofErr w:type="spellEnd"/>
    </w:p>
    <w:p w14:paraId="42AFC8E5" w14:textId="77777777" w:rsidR="00893618" w:rsidRPr="00893618" w:rsidRDefault="00893618" w:rsidP="00893618">
      <w:pPr>
        <w:rPr>
          <w:lang w:val="en-GB"/>
        </w:rPr>
      </w:pPr>
    </w:p>
    <w:p w14:paraId="4F7BD3BD" w14:textId="6CBAD74D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Priestess</w:t>
      </w:r>
    </w:p>
    <w:p w14:paraId="56E28435" w14:textId="258D227A" w:rsidR="00893618" w:rsidRDefault="00893618" w:rsidP="00893618">
      <w:pPr>
        <w:rPr>
          <w:lang w:val="en-GB"/>
        </w:rPr>
      </w:pPr>
      <w:r>
        <w:rPr>
          <w:lang w:val="en-GB"/>
        </w:rPr>
        <w:t>Silky</w:t>
      </w:r>
    </w:p>
    <w:p w14:paraId="3270774A" w14:textId="61044968" w:rsidR="00893618" w:rsidRDefault="00893618" w:rsidP="00893618">
      <w:pPr>
        <w:rPr>
          <w:lang w:val="en-GB"/>
        </w:rPr>
      </w:pPr>
      <w:r>
        <w:rPr>
          <w:lang w:val="en-GB"/>
        </w:rPr>
        <w:t>Apsaras</w:t>
      </w:r>
    </w:p>
    <w:p w14:paraId="7C810793" w14:textId="761809A0" w:rsidR="00893618" w:rsidRDefault="00893618" w:rsidP="00893618">
      <w:pPr>
        <w:rPr>
          <w:lang w:val="en-GB"/>
        </w:rPr>
      </w:pPr>
      <w:r>
        <w:rPr>
          <w:lang w:val="en-GB"/>
        </w:rPr>
        <w:t>Isis</w:t>
      </w:r>
    </w:p>
    <w:p w14:paraId="13362A80" w14:textId="0C4ACE1D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Kikuri-Hime</w:t>
      </w:r>
      <w:proofErr w:type="spellEnd"/>
    </w:p>
    <w:p w14:paraId="2CD1D9EC" w14:textId="1A133899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Scathach</w:t>
      </w:r>
      <w:proofErr w:type="spellEnd"/>
    </w:p>
    <w:p w14:paraId="6E6EFDA0" w14:textId="48488B85" w:rsidR="00893618" w:rsidRDefault="00893618" w:rsidP="00893618">
      <w:pPr>
        <w:rPr>
          <w:lang w:val="en-GB"/>
        </w:rPr>
      </w:pPr>
      <w:r>
        <w:rPr>
          <w:lang w:val="en-GB"/>
        </w:rPr>
        <w:t>Sarasvati</w:t>
      </w:r>
    </w:p>
    <w:p w14:paraId="221D4A28" w14:textId="5D858154" w:rsidR="00893618" w:rsidRDefault="00893618" w:rsidP="00893618">
      <w:pPr>
        <w:rPr>
          <w:lang w:val="en-GB"/>
        </w:rPr>
      </w:pPr>
      <w:proofErr w:type="spellStart"/>
      <w:r>
        <w:rPr>
          <w:lang w:val="en-GB"/>
        </w:rPr>
        <w:t>Skadi</w:t>
      </w:r>
      <w:proofErr w:type="spellEnd"/>
    </w:p>
    <w:p w14:paraId="65BF609C" w14:textId="55100E3B" w:rsidR="00893618" w:rsidRPr="00893618" w:rsidRDefault="00893618" w:rsidP="00893618">
      <w:pPr>
        <w:rPr>
          <w:lang w:val="en-GB"/>
        </w:rPr>
      </w:pPr>
      <w:r>
        <w:rPr>
          <w:lang w:val="en-GB"/>
        </w:rPr>
        <w:t>Cybele</w:t>
      </w:r>
    </w:p>
    <w:p w14:paraId="6B66DF0C" w14:textId="445FA404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Empress</w:t>
      </w:r>
    </w:p>
    <w:p w14:paraId="7564C2BD" w14:textId="77777777" w:rsidR="00893618" w:rsidRDefault="00893618" w:rsidP="00893618">
      <w:pPr>
        <w:rPr>
          <w:lang w:val="en-GB"/>
        </w:rPr>
      </w:pPr>
      <w:r w:rsidRPr="00893618">
        <w:rPr>
          <w:lang w:val="en-GB"/>
        </w:rPr>
        <w:t>Queen's Necklac</w:t>
      </w:r>
      <w:r>
        <w:rPr>
          <w:lang w:val="en-GB"/>
        </w:rPr>
        <w:t>e</w:t>
      </w:r>
    </w:p>
    <w:p w14:paraId="04FA984B" w14:textId="65BF4270" w:rsidR="00893618" w:rsidRPr="00893618" w:rsidRDefault="00893618" w:rsidP="00893618">
      <w:pPr>
        <w:rPr>
          <w:lang w:val="en-GB"/>
        </w:rPr>
      </w:pPr>
      <w:proofErr w:type="spellStart"/>
      <w:r w:rsidRPr="00893618">
        <w:rPr>
          <w:lang w:val="en-GB"/>
        </w:rPr>
        <w:t>Yaksini</w:t>
      </w:r>
      <w:proofErr w:type="spellEnd"/>
    </w:p>
    <w:p w14:paraId="233F781A" w14:textId="54EF4C45" w:rsidR="00893618" w:rsidRDefault="00893618" w:rsidP="00893618">
      <w:pPr>
        <w:rPr>
          <w:lang w:val="en-GB"/>
        </w:rPr>
      </w:pPr>
      <w:proofErr w:type="spellStart"/>
      <w:r w:rsidRPr="00893618">
        <w:rPr>
          <w:lang w:val="en-GB"/>
        </w:rPr>
        <w:t>Lamia</w:t>
      </w:r>
      <w:proofErr w:type="spellEnd"/>
    </w:p>
    <w:p w14:paraId="73392C43" w14:textId="77777777" w:rsidR="00893618" w:rsidRDefault="00893618" w:rsidP="00893618">
      <w:pPr>
        <w:rPr>
          <w:lang w:val="en-GB"/>
        </w:rPr>
      </w:pPr>
      <w:proofErr w:type="spellStart"/>
      <w:r w:rsidRPr="00893618">
        <w:rPr>
          <w:lang w:val="en-GB"/>
        </w:rPr>
        <w:t>Hariti</w:t>
      </w:r>
      <w:proofErr w:type="spellEnd"/>
    </w:p>
    <w:p w14:paraId="5B2304DE" w14:textId="3C1EA3C8" w:rsidR="00893618" w:rsidRDefault="00893618" w:rsidP="00893618">
      <w:pPr>
        <w:rPr>
          <w:lang w:val="en-GB"/>
        </w:rPr>
      </w:pPr>
      <w:proofErr w:type="spellStart"/>
      <w:r w:rsidRPr="00893618">
        <w:rPr>
          <w:lang w:val="en-GB"/>
        </w:rPr>
        <w:lastRenderedPageBreak/>
        <w:t>Dakini</w:t>
      </w:r>
      <w:proofErr w:type="spellEnd"/>
    </w:p>
    <w:p w14:paraId="3B0271D6" w14:textId="5AFE13DB" w:rsidR="00893618" w:rsidRPr="00893618" w:rsidRDefault="00893618" w:rsidP="00893618">
      <w:pPr>
        <w:rPr>
          <w:lang w:val="en-GB"/>
        </w:rPr>
      </w:pPr>
      <w:r w:rsidRPr="00893618">
        <w:rPr>
          <w:lang w:val="en-GB"/>
        </w:rPr>
        <w:t>Titania</w:t>
      </w:r>
    </w:p>
    <w:p w14:paraId="0D5A4462" w14:textId="77777777" w:rsidR="00893618" w:rsidRDefault="00893618" w:rsidP="00893618">
      <w:pPr>
        <w:rPr>
          <w:lang w:val="en-GB"/>
        </w:rPr>
      </w:pPr>
      <w:r w:rsidRPr="00893618">
        <w:rPr>
          <w:lang w:val="en-GB"/>
        </w:rPr>
        <w:t>Kali</w:t>
      </w:r>
    </w:p>
    <w:p w14:paraId="2424160E" w14:textId="2B2A35AF" w:rsidR="00893618" w:rsidRPr="00893618" w:rsidRDefault="00893618" w:rsidP="00893618">
      <w:pPr>
        <w:rPr>
          <w:lang w:val="en-GB"/>
        </w:rPr>
      </w:pPr>
      <w:r w:rsidRPr="00893618">
        <w:rPr>
          <w:lang w:val="en-GB"/>
        </w:rPr>
        <w:t>Mother Harlot</w:t>
      </w:r>
    </w:p>
    <w:p w14:paraId="18EB4450" w14:textId="39F4450E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Emperor</w:t>
      </w:r>
    </w:p>
    <w:p w14:paraId="6B09F41D" w14:textId="78FA3CB3" w:rsidR="001902B0" w:rsidRDefault="001902B0" w:rsidP="001902B0">
      <w:pPr>
        <w:rPr>
          <w:lang w:val="en-GB"/>
        </w:rPr>
      </w:pPr>
      <w:proofErr w:type="spellStart"/>
      <w:r>
        <w:rPr>
          <w:lang w:val="en-GB"/>
        </w:rPr>
        <w:t>Eligor</w:t>
      </w:r>
      <w:proofErr w:type="spellEnd"/>
    </w:p>
    <w:p w14:paraId="330EA28B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Setanta</w:t>
      </w:r>
      <w:proofErr w:type="spellEnd"/>
    </w:p>
    <w:p w14:paraId="537E6B30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Thoth</w:t>
      </w:r>
    </w:p>
    <w:p w14:paraId="33E2EF39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Okuninushi</w:t>
      </w:r>
      <w:proofErr w:type="spellEnd"/>
    </w:p>
    <w:p w14:paraId="24002EEE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Barong</w:t>
      </w:r>
    </w:p>
    <w:p w14:paraId="36153668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King Frost</w:t>
      </w:r>
    </w:p>
    <w:p w14:paraId="66D4F45E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Oberon</w:t>
      </w:r>
    </w:p>
    <w:p w14:paraId="12AFAA05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Baal</w:t>
      </w:r>
    </w:p>
    <w:p w14:paraId="32F7A526" w14:textId="781A3C8F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Odin</w:t>
      </w:r>
    </w:p>
    <w:p w14:paraId="7476A647" w14:textId="77777777" w:rsidR="00893618" w:rsidRPr="00893618" w:rsidRDefault="00893618" w:rsidP="00893618">
      <w:pPr>
        <w:rPr>
          <w:lang w:val="en-GB"/>
        </w:rPr>
      </w:pPr>
    </w:p>
    <w:p w14:paraId="24E51333" w14:textId="3D108DA1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Hierophant</w:t>
      </w:r>
    </w:p>
    <w:p w14:paraId="0257C7F0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Berith</w:t>
      </w:r>
      <w:proofErr w:type="spellEnd"/>
    </w:p>
    <w:p w14:paraId="7C9E016C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Orobas</w:t>
      </w:r>
      <w:proofErr w:type="spellEnd"/>
    </w:p>
    <w:p w14:paraId="54A99820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Phoenix</w:t>
      </w:r>
    </w:p>
    <w:p w14:paraId="093DF931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Anzu</w:t>
      </w:r>
      <w:proofErr w:type="spellEnd"/>
    </w:p>
    <w:p w14:paraId="298D800E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Unicorn</w:t>
      </w:r>
    </w:p>
    <w:p w14:paraId="347655DB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Daisoujou</w:t>
      </w:r>
      <w:proofErr w:type="spellEnd"/>
    </w:p>
    <w:p w14:paraId="3AC871F3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Forneus</w:t>
      </w:r>
      <w:proofErr w:type="spellEnd"/>
    </w:p>
    <w:p w14:paraId="36C84461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Bishamonten</w:t>
      </w:r>
      <w:proofErr w:type="spellEnd"/>
    </w:p>
    <w:p w14:paraId="3F162624" w14:textId="3BF4138E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Kohryu</w:t>
      </w:r>
      <w:proofErr w:type="spellEnd"/>
    </w:p>
    <w:p w14:paraId="65710345" w14:textId="77777777" w:rsidR="001902B0" w:rsidRPr="001902B0" w:rsidRDefault="001902B0" w:rsidP="001902B0">
      <w:pPr>
        <w:rPr>
          <w:lang w:val="en-GB"/>
        </w:rPr>
      </w:pPr>
    </w:p>
    <w:p w14:paraId="197619AE" w14:textId="05A60785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Lovers</w:t>
      </w:r>
    </w:p>
    <w:p w14:paraId="72DB0DFA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 xml:space="preserve">Saki </w:t>
      </w:r>
      <w:proofErr w:type="spellStart"/>
      <w:r w:rsidRPr="001902B0">
        <w:rPr>
          <w:lang w:val="en-GB"/>
        </w:rPr>
        <w:t>Mitama</w:t>
      </w:r>
      <w:proofErr w:type="spellEnd"/>
    </w:p>
    <w:p w14:paraId="58B41E57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Leanan</w:t>
      </w:r>
      <w:proofErr w:type="spellEnd"/>
      <w:r w:rsidRPr="001902B0">
        <w:rPr>
          <w:lang w:val="en-GB"/>
        </w:rPr>
        <w:t xml:space="preserve"> </w:t>
      </w:r>
      <w:proofErr w:type="spellStart"/>
      <w:r w:rsidRPr="001902B0">
        <w:rPr>
          <w:lang w:val="en-GB"/>
        </w:rPr>
        <w:t>Sidhe</w:t>
      </w:r>
      <w:proofErr w:type="spellEnd"/>
    </w:p>
    <w:p w14:paraId="10FCC673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Ame</w:t>
      </w:r>
      <w:proofErr w:type="spellEnd"/>
      <w:r w:rsidRPr="001902B0">
        <w:rPr>
          <w:lang w:val="en-GB"/>
        </w:rPr>
        <w:t xml:space="preserve"> no </w:t>
      </w:r>
      <w:proofErr w:type="spellStart"/>
      <w:r w:rsidRPr="001902B0">
        <w:rPr>
          <w:lang w:val="en-GB"/>
        </w:rPr>
        <w:t>Uzume</w:t>
      </w:r>
      <w:proofErr w:type="spellEnd"/>
    </w:p>
    <w:p w14:paraId="4C55F142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Kushinada</w:t>
      </w:r>
      <w:proofErr w:type="spellEnd"/>
    </w:p>
    <w:p w14:paraId="181555C2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Narcissus</w:t>
      </w:r>
    </w:p>
    <w:p w14:paraId="0587B2B8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Parvati</w:t>
      </w:r>
    </w:p>
    <w:p w14:paraId="41DFFC02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Raphael</w:t>
      </w:r>
    </w:p>
    <w:p w14:paraId="4D7B3496" w14:textId="48D3B749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Ishtar</w:t>
      </w:r>
    </w:p>
    <w:p w14:paraId="7F9E8F34" w14:textId="77777777" w:rsidR="001902B0" w:rsidRPr="001902B0" w:rsidRDefault="001902B0" w:rsidP="001902B0">
      <w:pPr>
        <w:rPr>
          <w:lang w:val="en-GB"/>
        </w:rPr>
      </w:pPr>
    </w:p>
    <w:p w14:paraId="18E211A0" w14:textId="2E78AEC1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Chariot</w:t>
      </w:r>
    </w:p>
    <w:p w14:paraId="2AD93046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Agathion</w:t>
      </w:r>
      <w:proofErr w:type="spellEnd"/>
    </w:p>
    <w:p w14:paraId="691DC312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Slime</w:t>
      </w:r>
    </w:p>
    <w:p w14:paraId="35D17AFB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Shiisaa</w:t>
      </w:r>
      <w:proofErr w:type="spellEnd"/>
    </w:p>
    <w:p w14:paraId="4067C92C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Shiki-</w:t>
      </w:r>
      <w:proofErr w:type="spellStart"/>
      <w:r w:rsidRPr="001902B0">
        <w:rPr>
          <w:lang w:val="en-GB"/>
        </w:rPr>
        <w:t>Ouji</w:t>
      </w:r>
      <w:proofErr w:type="spellEnd"/>
    </w:p>
    <w:p w14:paraId="689D7C97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Kin-Ki</w:t>
      </w:r>
    </w:p>
    <w:p w14:paraId="7CC1A45D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lastRenderedPageBreak/>
        <w:t>Ara</w:t>
      </w:r>
      <w:proofErr w:type="spellEnd"/>
      <w:r w:rsidRPr="001902B0">
        <w:rPr>
          <w:lang w:val="en-GB"/>
        </w:rPr>
        <w:t xml:space="preserve"> </w:t>
      </w:r>
      <w:proofErr w:type="spellStart"/>
      <w:r w:rsidRPr="001902B0">
        <w:rPr>
          <w:lang w:val="en-GB"/>
        </w:rPr>
        <w:t>Mitama</w:t>
      </w:r>
      <w:proofErr w:type="spellEnd"/>
    </w:p>
    <w:p w14:paraId="2BCB7920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White Rider</w:t>
      </w:r>
    </w:p>
    <w:p w14:paraId="37F2857C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Cerberus</w:t>
      </w:r>
    </w:p>
    <w:p w14:paraId="6DF7BD1C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Thor</w:t>
      </w:r>
    </w:p>
    <w:p w14:paraId="66D4FD00" w14:textId="541EDDEC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Chi You</w:t>
      </w:r>
    </w:p>
    <w:p w14:paraId="1E011551" w14:textId="77777777" w:rsidR="001902B0" w:rsidRPr="001902B0" w:rsidRDefault="001902B0" w:rsidP="001902B0">
      <w:pPr>
        <w:rPr>
          <w:lang w:val="en-GB"/>
        </w:rPr>
      </w:pPr>
    </w:p>
    <w:p w14:paraId="596F8854" w14:textId="0BF50A46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Strength</w:t>
      </w:r>
    </w:p>
    <w:p w14:paraId="15A9737B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Kushi</w:t>
      </w:r>
      <w:proofErr w:type="spellEnd"/>
      <w:r w:rsidRPr="001902B0">
        <w:rPr>
          <w:lang w:val="en-GB"/>
        </w:rPr>
        <w:t xml:space="preserve"> </w:t>
      </w:r>
      <w:proofErr w:type="spellStart"/>
      <w:r w:rsidRPr="001902B0">
        <w:rPr>
          <w:lang w:val="en-GB"/>
        </w:rPr>
        <w:t>Mitama</w:t>
      </w:r>
      <w:proofErr w:type="spellEnd"/>
    </w:p>
    <w:p w14:paraId="20BFE199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Oni</w:t>
      </w:r>
    </w:p>
    <w:p w14:paraId="7C3E5FA1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Rakshasa</w:t>
      </w:r>
    </w:p>
    <w:p w14:paraId="7FE79467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Zouchouten</w:t>
      </w:r>
      <w:proofErr w:type="spellEnd"/>
    </w:p>
    <w:p w14:paraId="7235296D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Valkyrie</w:t>
      </w:r>
    </w:p>
    <w:p w14:paraId="7C833E18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Siegfried</w:t>
      </w:r>
    </w:p>
    <w:p w14:paraId="5297C771" w14:textId="51F2168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Zaou-Gongen</w:t>
      </w:r>
      <w:proofErr w:type="spellEnd"/>
    </w:p>
    <w:p w14:paraId="1F220880" w14:textId="77777777" w:rsidR="001902B0" w:rsidRPr="001902B0" w:rsidRDefault="001902B0" w:rsidP="001902B0">
      <w:pPr>
        <w:rPr>
          <w:lang w:val="en-GB"/>
        </w:rPr>
      </w:pPr>
    </w:p>
    <w:p w14:paraId="1D40335A" w14:textId="702F4CFB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Hermit</w:t>
      </w:r>
    </w:p>
    <w:p w14:paraId="7A9A89D4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Bicorn</w:t>
      </w:r>
    </w:p>
    <w:p w14:paraId="15A67098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Koropokguru</w:t>
      </w:r>
      <w:proofErr w:type="spellEnd"/>
    </w:p>
    <w:p w14:paraId="2D3A4452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Ippon-Datara</w:t>
      </w:r>
      <w:proofErr w:type="spellEnd"/>
    </w:p>
    <w:p w14:paraId="2F5BD41C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Sudama</w:t>
      </w:r>
      <w:proofErr w:type="spellEnd"/>
    </w:p>
    <w:p w14:paraId="70E4F33C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Naga</w:t>
      </w:r>
    </w:p>
    <w:p w14:paraId="1A54466D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Arahabaki</w:t>
      </w:r>
      <w:proofErr w:type="spellEnd"/>
    </w:p>
    <w:p w14:paraId="2E1E805E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Kumbhanda</w:t>
      </w:r>
      <w:proofErr w:type="spellEnd"/>
    </w:p>
    <w:p w14:paraId="632F5589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Koumokuten</w:t>
      </w:r>
      <w:proofErr w:type="spellEnd"/>
    </w:p>
    <w:p w14:paraId="29F15C3C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Kurama</w:t>
      </w:r>
      <w:proofErr w:type="spellEnd"/>
      <w:r w:rsidRPr="001902B0">
        <w:rPr>
          <w:lang w:val="en-GB"/>
        </w:rPr>
        <w:t xml:space="preserve"> </w:t>
      </w:r>
      <w:proofErr w:type="spellStart"/>
      <w:r w:rsidRPr="001902B0">
        <w:rPr>
          <w:lang w:val="en-GB"/>
        </w:rPr>
        <w:t>Tengu</w:t>
      </w:r>
      <w:proofErr w:type="spellEnd"/>
    </w:p>
    <w:p w14:paraId="61A9321E" w14:textId="2B6C401E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Ongyo</w:t>
      </w:r>
      <w:proofErr w:type="spellEnd"/>
      <w:r w:rsidRPr="001902B0">
        <w:rPr>
          <w:lang w:val="en-GB"/>
        </w:rPr>
        <w:t>-Ki</w:t>
      </w:r>
    </w:p>
    <w:p w14:paraId="2763697E" w14:textId="77777777" w:rsidR="001902B0" w:rsidRPr="001902B0" w:rsidRDefault="001902B0" w:rsidP="001902B0">
      <w:pPr>
        <w:rPr>
          <w:lang w:val="en-GB"/>
        </w:rPr>
      </w:pPr>
    </w:p>
    <w:p w14:paraId="29D961DE" w14:textId="65C33BB3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Fortune</w:t>
      </w:r>
    </w:p>
    <w:p w14:paraId="562495C6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Clotho</w:t>
      </w:r>
    </w:p>
    <w:p w14:paraId="54929F46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Lachesis</w:t>
      </w:r>
    </w:p>
    <w:p w14:paraId="17F5322C" w14:textId="77777777" w:rsidR="001902B0" w:rsidRPr="001902B0" w:rsidRDefault="001902B0" w:rsidP="001902B0">
      <w:pPr>
        <w:rPr>
          <w:lang w:val="en-GB"/>
        </w:rPr>
      </w:pPr>
      <w:proofErr w:type="spellStart"/>
      <w:r w:rsidRPr="001902B0">
        <w:rPr>
          <w:lang w:val="en-GB"/>
        </w:rPr>
        <w:t>tropos</w:t>
      </w:r>
      <w:proofErr w:type="spellEnd"/>
    </w:p>
    <w:p w14:paraId="3492917C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Fortuna</w:t>
      </w:r>
    </w:p>
    <w:p w14:paraId="75E4112B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Norn</w:t>
      </w:r>
    </w:p>
    <w:p w14:paraId="0DD63E09" w14:textId="497397A1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Lakshmi</w:t>
      </w:r>
    </w:p>
    <w:p w14:paraId="722302CD" w14:textId="77777777" w:rsidR="001902B0" w:rsidRPr="001902B0" w:rsidRDefault="001902B0" w:rsidP="001902B0">
      <w:pPr>
        <w:rPr>
          <w:lang w:val="en-GB"/>
        </w:rPr>
      </w:pPr>
    </w:p>
    <w:p w14:paraId="5942E28F" w14:textId="2EE6E0AC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Justice</w:t>
      </w:r>
    </w:p>
    <w:p w14:paraId="084177E7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Angel</w:t>
      </w:r>
    </w:p>
    <w:p w14:paraId="52A17FE1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Archangel</w:t>
      </w:r>
    </w:p>
    <w:p w14:paraId="18B3C5F7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Principality</w:t>
      </w:r>
    </w:p>
    <w:p w14:paraId="43BE456F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Power</w:t>
      </w:r>
    </w:p>
    <w:p w14:paraId="757A8FB5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Melchizedek</w:t>
      </w:r>
    </w:p>
    <w:p w14:paraId="79E81188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Dominion</w:t>
      </w:r>
    </w:p>
    <w:p w14:paraId="56F57522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Throne</w:t>
      </w:r>
    </w:p>
    <w:p w14:paraId="219B7464" w14:textId="7777777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Uriel</w:t>
      </w:r>
    </w:p>
    <w:p w14:paraId="6A45E9B1" w14:textId="63CCEE67" w:rsidR="001902B0" w:rsidRPr="001902B0" w:rsidRDefault="001902B0" w:rsidP="001902B0">
      <w:pPr>
        <w:rPr>
          <w:lang w:val="en-GB"/>
        </w:rPr>
      </w:pPr>
      <w:r w:rsidRPr="001902B0">
        <w:rPr>
          <w:lang w:val="en-GB"/>
        </w:rPr>
        <w:t>Metatron</w:t>
      </w:r>
    </w:p>
    <w:p w14:paraId="7A227F29" w14:textId="77777777" w:rsidR="001902B0" w:rsidRPr="001902B0" w:rsidRDefault="001902B0" w:rsidP="001902B0">
      <w:pPr>
        <w:rPr>
          <w:lang w:val="en-GB"/>
        </w:rPr>
      </w:pPr>
    </w:p>
    <w:p w14:paraId="67081DA8" w14:textId="4FD7FA69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Hanged Man</w:t>
      </w:r>
    </w:p>
    <w:p w14:paraId="04A08281" w14:textId="77777777" w:rsidR="0043658E" w:rsidRPr="0043658E" w:rsidRDefault="0043658E" w:rsidP="0043658E">
      <w:pPr>
        <w:rPr>
          <w:lang w:val="en-GB"/>
        </w:rPr>
      </w:pPr>
      <w:r w:rsidRPr="0043658E">
        <w:rPr>
          <w:lang w:val="en-GB"/>
        </w:rPr>
        <w:t>Hua Po</w:t>
      </w:r>
    </w:p>
    <w:p w14:paraId="1CBB3322" w14:textId="77777777" w:rsidR="0043658E" w:rsidRPr="0043658E" w:rsidRDefault="0043658E" w:rsidP="0043658E">
      <w:pPr>
        <w:rPr>
          <w:lang w:val="en-GB"/>
        </w:rPr>
      </w:pPr>
      <w:r w:rsidRPr="0043658E">
        <w:rPr>
          <w:lang w:val="en-GB"/>
        </w:rPr>
        <w:t>Inugami</w:t>
      </w:r>
    </w:p>
    <w:p w14:paraId="54A54F88" w14:textId="77777777" w:rsidR="0043658E" w:rsidRPr="0043658E" w:rsidRDefault="0043658E" w:rsidP="0043658E">
      <w:pPr>
        <w:rPr>
          <w:lang w:val="en-GB"/>
        </w:rPr>
      </w:pPr>
      <w:proofErr w:type="spellStart"/>
      <w:r w:rsidRPr="0043658E">
        <w:rPr>
          <w:lang w:val="en-GB"/>
        </w:rPr>
        <w:t>Orthrus</w:t>
      </w:r>
      <w:proofErr w:type="spellEnd"/>
    </w:p>
    <w:p w14:paraId="64E8E660" w14:textId="77777777" w:rsidR="0043658E" w:rsidRPr="0043658E" w:rsidRDefault="0043658E" w:rsidP="0043658E">
      <w:pPr>
        <w:rPr>
          <w:lang w:val="en-GB"/>
        </w:rPr>
      </w:pPr>
      <w:r w:rsidRPr="0043658E">
        <w:rPr>
          <w:lang w:val="en-GB"/>
        </w:rPr>
        <w:t>Take-</w:t>
      </w:r>
      <w:proofErr w:type="spellStart"/>
      <w:r w:rsidRPr="0043658E">
        <w:rPr>
          <w:lang w:val="en-GB"/>
        </w:rPr>
        <w:t>Minakata</w:t>
      </w:r>
      <w:proofErr w:type="spellEnd"/>
    </w:p>
    <w:p w14:paraId="55DAE623" w14:textId="78B2E07C" w:rsidR="0043658E" w:rsidRPr="0043658E" w:rsidRDefault="0043658E" w:rsidP="0043658E">
      <w:pPr>
        <w:rPr>
          <w:lang w:val="en-GB"/>
        </w:rPr>
      </w:pPr>
      <w:proofErr w:type="spellStart"/>
      <w:r w:rsidRPr="0043658E">
        <w:rPr>
          <w:lang w:val="en-GB"/>
        </w:rPr>
        <w:t>Hecatoncheir</w:t>
      </w:r>
      <w:r>
        <w:rPr>
          <w:lang w:val="en-GB"/>
        </w:rPr>
        <w:t>es</w:t>
      </w:r>
      <w:proofErr w:type="spellEnd"/>
    </w:p>
    <w:p w14:paraId="49BBB0D2" w14:textId="77777777" w:rsidR="0043658E" w:rsidRPr="0043658E" w:rsidRDefault="0043658E" w:rsidP="0043658E">
      <w:pPr>
        <w:rPr>
          <w:lang w:val="en-GB"/>
        </w:rPr>
      </w:pPr>
      <w:proofErr w:type="spellStart"/>
      <w:r w:rsidRPr="0043658E">
        <w:rPr>
          <w:lang w:val="en-GB"/>
        </w:rPr>
        <w:t>Moloch</w:t>
      </w:r>
      <w:proofErr w:type="spellEnd"/>
    </w:p>
    <w:p w14:paraId="407B358A" w14:textId="77777777" w:rsidR="0043658E" w:rsidRPr="0043658E" w:rsidRDefault="0043658E" w:rsidP="0043658E">
      <w:pPr>
        <w:rPr>
          <w:lang w:val="en-GB"/>
        </w:rPr>
      </w:pPr>
      <w:r w:rsidRPr="0043658E">
        <w:rPr>
          <w:lang w:val="en-GB"/>
        </w:rPr>
        <w:t>Vasuki</w:t>
      </w:r>
    </w:p>
    <w:p w14:paraId="2BAE5F4B" w14:textId="51C1D363" w:rsidR="0043658E" w:rsidRPr="0043658E" w:rsidRDefault="0043658E" w:rsidP="0043658E">
      <w:pPr>
        <w:rPr>
          <w:lang w:val="en-GB"/>
        </w:rPr>
      </w:pPr>
      <w:r w:rsidRPr="0043658E">
        <w:rPr>
          <w:lang w:val="en-GB"/>
        </w:rPr>
        <w:t>Attis</w:t>
      </w:r>
    </w:p>
    <w:p w14:paraId="2894B4C6" w14:textId="77777777" w:rsidR="001902B0" w:rsidRPr="001902B0" w:rsidRDefault="001902B0" w:rsidP="001902B0">
      <w:pPr>
        <w:rPr>
          <w:lang w:val="en-GB"/>
        </w:rPr>
      </w:pPr>
    </w:p>
    <w:p w14:paraId="045B8677" w14:textId="37596B83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Death</w:t>
      </w:r>
    </w:p>
    <w:p w14:paraId="71BCBCED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Mandrake</w:t>
      </w:r>
    </w:p>
    <w:p w14:paraId="70A8C4E9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Mokoi</w:t>
      </w:r>
      <w:proofErr w:type="spellEnd"/>
    </w:p>
    <w:p w14:paraId="1596FF61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Matador</w:t>
      </w:r>
    </w:p>
    <w:p w14:paraId="5CCFF2E5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Pisaca</w:t>
      </w:r>
      <w:proofErr w:type="spellEnd"/>
    </w:p>
    <w:p w14:paraId="30A6200C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Hell Biker</w:t>
      </w:r>
    </w:p>
    <w:p w14:paraId="70283291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Pale Rider</w:t>
      </w:r>
    </w:p>
    <w:p w14:paraId="5128C615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Chernobog</w:t>
      </w:r>
      <w:proofErr w:type="spellEnd"/>
    </w:p>
    <w:p w14:paraId="2443F291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Mot</w:t>
      </w:r>
    </w:p>
    <w:p w14:paraId="7C7E4778" w14:textId="5DBD5D78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Alice</w:t>
      </w:r>
    </w:p>
    <w:p w14:paraId="35D18533" w14:textId="77777777" w:rsidR="001902B0" w:rsidRPr="001902B0" w:rsidRDefault="001902B0" w:rsidP="001902B0">
      <w:pPr>
        <w:rPr>
          <w:lang w:val="en-GB"/>
        </w:rPr>
      </w:pPr>
    </w:p>
    <w:p w14:paraId="1BDBCB9E" w14:textId="27DDB65A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Temperance</w:t>
      </w:r>
    </w:p>
    <w:p w14:paraId="7DA586BA" w14:textId="2CBB0060" w:rsidR="008B6632" w:rsidRPr="008B6632" w:rsidRDefault="008B6632" w:rsidP="008B6632">
      <w:pPr>
        <w:rPr>
          <w:lang w:val="en-GB"/>
        </w:rPr>
      </w:pPr>
      <w:proofErr w:type="spellStart"/>
      <w:r>
        <w:rPr>
          <w:lang w:val="en-GB"/>
        </w:rPr>
        <w:t>Genbu</w:t>
      </w:r>
      <w:proofErr w:type="spellEnd"/>
    </w:p>
    <w:p w14:paraId="522E7A71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Makami</w:t>
      </w:r>
      <w:proofErr w:type="spellEnd"/>
    </w:p>
    <w:p w14:paraId="5C1C180B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Koppa</w:t>
      </w:r>
      <w:proofErr w:type="spellEnd"/>
      <w:r w:rsidRPr="008B6632">
        <w:rPr>
          <w:lang w:val="en-GB"/>
        </w:rPr>
        <w:t xml:space="preserve"> </w:t>
      </w:r>
      <w:proofErr w:type="spellStart"/>
      <w:r w:rsidRPr="008B6632">
        <w:rPr>
          <w:lang w:val="en-GB"/>
        </w:rPr>
        <w:t>Tengu</w:t>
      </w:r>
      <w:proofErr w:type="spellEnd"/>
    </w:p>
    <w:p w14:paraId="3CD3336A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Nigi</w:t>
      </w:r>
      <w:proofErr w:type="spellEnd"/>
      <w:r w:rsidRPr="008B6632">
        <w:rPr>
          <w:lang w:val="en-GB"/>
        </w:rPr>
        <w:t xml:space="preserve"> </w:t>
      </w:r>
      <w:proofErr w:type="spellStart"/>
      <w:r w:rsidRPr="008B6632">
        <w:rPr>
          <w:lang w:val="en-GB"/>
        </w:rPr>
        <w:t>Mitama</w:t>
      </w:r>
      <w:proofErr w:type="spellEnd"/>
    </w:p>
    <w:p w14:paraId="0D68460C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Jikokuten</w:t>
      </w:r>
      <w:proofErr w:type="spellEnd"/>
    </w:p>
    <w:p w14:paraId="7453FA58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Mitra</w:t>
      </w:r>
      <w:proofErr w:type="spellEnd"/>
    </w:p>
    <w:p w14:paraId="54B806D1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Byakko</w:t>
      </w:r>
      <w:proofErr w:type="spellEnd"/>
    </w:p>
    <w:p w14:paraId="32EA5BB7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Raja Naga</w:t>
      </w:r>
    </w:p>
    <w:p w14:paraId="63CD4283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Seiryu</w:t>
      </w:r>
      <w:proofErr w:type="spellEnd"/>
    </w:p>
    <w:p w14:paraId="547D7CEC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Gabriel</w:t>
      </w:r>
    </w:p>
    <w:p w14:paraId="7FA96612" w14:textId="6D2E41B3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Ardha</w:t>
      </w:r>
      <w:proofErr w:type="spellEnd"/>
    </w:p>
    <w:p w14:paraId="61619F99" w14:textId="77777777" w:rsidR="001902B0" w:rsidRPr="001902B0" w:rsidRDefault="001902B0" w:rsidP="001902B0">
      <w:pPr>
        <w:rPr>
          <w:lang w:val="en-GB"/>
        </w:rPr>
      </w:pPr>
    </w:p>
    <w:p w14:paraId="5418758B" w14:textId="61241B7D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Devil</w:t>
      </w:r>
    </w:p>
    <w:p w14:paraId="49EE7F21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Incubus</w:t>
      </w:r>
    </w:p>
    <w:p w14:paraId="5D8FFAAA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Andras</w:t>
      </w:r>
      <w:proofErr w:type="spellEnd"/>
    </w:p>
    <w:p w14:paraId="77903840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Flauros</w:t>
      </w:r>
      <w:proofErr w:type="spellEnd"/>
    </w:p>
    <w:p w14:paraId="72CAF00D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Lilim</w:t>
      </w:r>
      <w:proofErr w:type="spellEnd"/>
    </w:p>
    <w:p w14:paraId="6E6805DA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Pazuzu</w:t>
      </w:r>
      <w:proofErr w:type="spellEnd"/>
    </w:p>
    <w:p w14:paraId="27B56206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Baphomet</w:t>
      </w:r>
    </w:p>
    <w:p w14:paraId="747E5452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Nebiros</w:t>
      </w:r>
      <w:proofErr w:type="spellEnd"/>
    </w:p>
    <w:p w14:paraId="2D75CD52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Belial</w:t>
      </w:r>
    </w:p>
    <w:p w14:paraId="413F83DF" w14:textId="1B527C43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Beelzebub</w:t>
      </w:r>
    </w:p>
    <w:p w14:paraId="4473D33C" w14:textId="77777777" w:rsidR="001902B0" w:rsidRPr="001902B0" w:rsidRDefault="001902B0" w:rsidP="001902B0">
      <w:pPr>
        <w:rPr>
          <w:lang w:val="en-GB"/>
        </w:rPr>
      </w:pPr>
    </w:p>
    <w:p w14:paraId="3666D278" w14:textId="4E4ADDFF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Tower</w:t>
      </w:r>
    </w:p>
    <w:p w14:paraId="4AF60A44" w14:textId="304C6354" w:rsidR="008B6632" w:rsidRPr="008B6632" w:rsidRDefault="008B6632" w:rsidP="008B6632">
      <w:pPr>
        <w:rPr>
          <w:lang w:val="en-GB"/>
        </w:rPr>
      </w:pPr>
      <w:proofErr w:type="spellStart"/>
      <w:r>
        <w:rPr>
          <w:lang w:val="en-GB"/>
        </w:rPr>
        <w:t>Jatayu</w:t>
      </w:r>
      <w:proofErr w:type="spellEnd"/>
    </w:p>
    <w:p w14:paraId="5BF49F81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Belphegor</w:t>
      </w:r>
    </w:p>
    <w:p w14:paraId="5297F8AB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Red Rider</w:t>
      </w:r>
    </w:p>
    <w:p w14:paraId="2B2BAC09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Seth</w:t>
      </w:r>
    </w:p>
    <w:p w14:paraId="4573AF09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Black Rider</w:t>
      </w:r>
    </w:p>
    <w:p w14:paraId="020EB6FA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Mara</w:t>
      </w:r>
    </w:p>
    <w:p w14:paraId="098E4BF9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Yoshitsune</w:t>
      </w:r>
      <w:proofErr w:type="spellEnd"/>
    </w:p>
    <w:p w14:paraId="2933520F" w14:textId="330536F3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Mada</w:t>
      </w:r>
      <w:proofErr w:type="spellEnd"/>
    </w:p>
    <w:p w14:paraId="2D7A537D" w14:textId="77777777" w:rsidR="001902B0" w:rsidRPr="001902B0" w:rsidRDefault="001902B0" w:rsidP="001902B0">
      <w:pPr>
        <w:rPr>
          <w:lang w:val="en-GB"/>
        </w:rPr>
      </w:pPr>
    </w:p>
    <w:p w14:paraId="50B2FDE1" w14:textId="3AE67685" w:rsidR="001902B0" w:rsidRDefault="00893618" w:rsidP="00893618">
      <w:pPr>
        <w:pStyle w:val="Heading1"/>
        <w:rPr>
          <w:lang w:val="en-GB"/>
        </w:rPr>
      </w:pPr>
      <w:r>
        <w:rPr>
          <w:lang w:val="en-GB"/>
        </w:rPr>
        <w:t>Star</w:t>
      </w:r>
    </w:p>
    <w:p w14:paraId="5DF07A0D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Kodama</w:t>
      </w:r>
    </w:p>
    <w:p w14:paraId="6D8737F6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Fuu</w:t>
      </w:r>
      <w:proofErr w:type="spellEnd"/>
      <w:r w:rsidRPr="008B6632">
        <w:rPr>
          <w:lang w:val="en-GB"/>
        </w:rPr>
        <w:t>-Ki</w:t>
      </w:r>
    </w:p>
    <w:p w14:paraId="777AC024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Neko</w:t>
      </w:r>
      <w:proofErr w:type="spellEnd"/>
      <w:r w:rsidRPr="008B6632">
        <w:rPr>
          <w:lang w:val="en-GB"/>
        </w:rPr>
        <w:t xml:space="preserve"> Shogun</w:t>
      </w:r>
    </w:p>
    <w:p w14:paraId="3B2A14F2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Kaiwan</w:t>
      </w:r>
      <w:proofErr w:type="spellEnd"/>
    </w:p>
    <w:p w14:paraId="58726918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Ananta</w:t>
      </w:r>
    </w:p>
    <w:p w14:paraId="3836AE1D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Garuda</w:t>
      </w:r>
    </w:p>
    <w:p w14:paraId="24C253B2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Hanuman</w:t>
      </w:r>
    </w:p>
    <w:p w14:paraId="4E11A03E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 xml:space="preserve">Cu </w:t>
      </w:r>
      <w:proofErr w:type="spellStart"/>
      <w:r w:rsidRPr="008B6632">
        <w:rPr>
          <w:lang w:val="en-GB"/>
        </w:rPr>
        <w:t>Chulainn</w:t>
      </w:r>
      <w:proofErr w:type="spellEnd"/>
    </w:p>
    <w:p w14:paraId="153D366E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Sraosha</w:t>
      </w:r>
      <w:proofErr w:type="spellEnd"/>
    </w:p>
    <w:p w14:paraId="365D9227" w14:textId="685DCD82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Lucifer</w:t>
      </w:r>
    </w:p>
    <w:p w14:paraId="295B2C23" w14:textId="77777777" w:rsidR="001902B0" w:rsidRPr="001902B0" w:rsidRDefault="001902B0" w:rsidP="001902B0">
      <w:pPr>
        <w:rPr>
          <w:lang w:val="en-GB"/>
        </w:rPr>
      </w:pPr>
    </w:p>
    <w:p w14:paraId="23A5CC11" w14:textId="48D34C0B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Moon</w:t>
      </w:r>
    </w:p>
    <w:p w14:paraId="740351D9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Succubus</w:t>
      </w:r>
    </w:p>
    <w:p w14:paraId="3E67EF56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Onmoraki</w:t>
      </w:r>
      <w:proofErr w:type="spellEnd"/>
    </w:p>
    <w:p w14:paraId="345599AC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Nue</w:t>
      </w:r>
      <w:proofErr w:type="spellEnd"/>
    </w:p>
    <w:p w14:paraId="52F536BF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Sui-Ki</w:t>
      </w:r>
    </w:p>
    <w:p w14:paraId="2442205E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Black Ooze</w:t>
      </w:r>
    </w:p>
    <w:p w14:paraId="17E08DF8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Mothman</w:t>
      </w:r>
      <w:proofErr w:type="spellEnd"/>
    </w:p>
    <w:p w14:paraId="1CB31214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Girimehkala</w:t>
      </w:r>
      <w:proofErr w:type="spellEnd"/>
    </w:p>
    <w:p w14:paraId="1CC93879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Lilith</w:t>
      </w:r>
    </w:p>
    <w:p w14:paraId="6D1928A5" w14:textId="6E883E10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Sandalphon</w:t>
      </w:r>
      <w:proofErr w:type="spellEnd"/>
    </w:p>
    <w:p w14:paraId="0A14210F" w14:textId="77777777" w:rsidR="001902B0" w:rsidRPr="001902B0" w:rsidRDefault="001902B0" w:rsidP="001902B0">
      <w:pPr>
        <w:rPr>
          <w:lang w:val="en-GB"/>
        </w:rPr>
      </w:pPr>
    </w:p>
    <w:p w14:paraId="7D2B4ECE" w14:textId="77777777" w:rsidR="008B6632" w:rsidRDefault="008B6632" w:rsidP="00893618">
      <w:pPr>
        <w:pStyle w:val="Heading1"/>
        <w:rPr>
          <w:lang w:val="en-GB"/>
        </w:rPr>
      </w:pPr>
    </w:p>
    <w:p w14:paraId="5601F154" w14:textId="7D1080D4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Sun</w:t>
      </w:r>
    </w:p>
    <w:p w14:paraId="7F207DAB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Suzaku</w:t>
      </w:r>
      <w:proofErr w:type="spellEnd"/>
    </w:p>
    <w:p w14:paraId="1C8210AB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Mithras</w:t>
      </w:r>
    </w:p>
    <w:p w14:paraId="44C63A3A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Yurlungur</w:t>
      </w:r>
      <w:proofErr w:type="spellEnd"/>
    </w:p>
    <w:p w14:paraId="03B48F34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Horus</w:t>
      </w:r>
    </w:p>
    <w:p w14:paraId="40E65FFC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Ganesha</w:t>
      </w:r>
      <w:proofErr w:type="spellEnd"/>
    </w:p>
    <w:p w14:paraId="60FD12D2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Yatagarasu</w:t>
      </w:r>
      <w:proofErr w:type="spellEnd"/>
    </w:p>
    <w:p w14:paraId="67C7FF0B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Quetzalcoatl</w:t>
      </w:r>
    </w:p>
    <w:p w14:paraId="219B6D94" w14:textId="7E903364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Asura-Ou</w:t>
      </w:r>
      <w:proofErr w:type="spellEnd"/>
    </w:p>
    <w:p w14:paraId="2278BE60" w14:textId="77777777" w:rsidR="001902B0" w:rsidRPr="001902B0" w:rsidRDefault="001902B0" w:rsidP="001902B0">
      <w:pPr>
        <w:rPr>
          <w:lang w:val="en-GB"/>
        </w:rPr>
      </w:pPr>
    </w:p>
    <w:p w14:paraId="28E98E2D" w14:textId="4E25D7C5" w:rsidR="00893618" w:rsidRDefault="00893618" w:rsidP="00893618">
      <w:pPr>
        <w:pStyle w:val="Heading1"/>
        <w:rPr>
          <w:lang w:val="en-GB"/>
        </w:rPr>
      </w:pPr>
      <w:r>
        <w:rPr>
          <w:lang w:val="en-GB"/>
        </w:rPr>
        <w:t>Judgement</w:t>
      </w:r>
    </w:p>
    <w:p w14:paraId="6646D485" w14:textId="18244217" w:rsidR="008B6632" w:rsidRPr="008B6632" w:rsidRDefault="008B6632" w:rsidP="008B6632">
      <w:pPr>
        <w:rPr>
          <w:lang w:val="en-GB"/>
        </w:rPr>
      </w:pPr>
      <w:r>
        <w:rPr>
          <w:lang w:val="en-GB"/>
        </w:rPr>
        <w:t>Anubis</w:t>
      </w:r>
    </w:p>
    <w:p w14:paraId="4653D705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Trumpeter</w:t>
      </w:r>
    </w:p>
    <w:p w14:paraId="196CB974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Abaddon</w:t>
      </w:r>
    </w:p>
    <w:p w14:paraId="7B135A6C" w14:textId="77777777" w:rsidR="008B6632" w:rsidRPr="008B6632" w:rsidRDefault="008B6632" w:rsidP="008B6632">
      <w:pPr>
        <w:rPr>
          <w:lang w:val="en-GB"/>
        </w:rPr>
      </w:pPr>
      <w:proofErr w:type="spellStart"/>
      <w:r w:rsidRPr="008B6632">
        <w:rPr>
          <w:lang w:val="en-GB"/>
        </w:rPr>
        <w:t>Yamata</w:t>
      </w:r>
      <w:proofErr w:type="spellEnd"/>
      <w:r w:rsidRPr="008B6632">
        <w:rPr>
          <w:lang w:val="en-GB"/>
        </w:rPr>
        <w:t xml:space="preserve"> no </w:t>
      </w:r>
      <w:proofErr w:type="spellStart"/>
      <w:r w:rsidRPr="008B6632">
        <w:rPr>
          <w:lang w:val="en-GB"/>
        </w:rPr>
        <w:t>Orochi</w:t>
      </w:r>
      <w:proofErr w:type="spellEnd"/>
    </w:p>
    <w:p w14:paraId="3080E5C9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Shiva</w:t>
      </w:r>
    </w:p>
    <w:p w14:paraId="5BFC0FEF" w14:textId="77777777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Michael</w:t>
      </w:r>
    </w:p>
    <w:p w14:paraId="1CD39289" w14:textId="6FFC1B56" w:rsidR="008B6632" w:rsidRPr="008B6632" w:rsidRDefault="008B6632" w:rsidP="008B6632">
      <w:pPr>
        <w:rPr>
          <w:lang w:val="en-GB"/>
        </w:rPr>
      </w:pPr>
      <w:r w:rsidRPr="008B6632">
        <w:rPr>
          <w:lang w:val="en-GB"/>
        </w:rPr>
        <w:t>Satan</w:t>
      </w:r>
    </w:p>
    <w:p w14:paraId="4A49A2D7" w14:textId="77777777" w:rsidR="001902B0" w:rsidRPr="001902B0" w:rsidRDefault="001902B0" w:rsidP="001902B0">
      <w:pPr>
        <w:rPr>
          <w:lang w:val="en-GB"/>
        </w:rPr>
      </w:pPr>
    </w:p>
    <w:bookmarkEnd w:id="0"/>
    <w:p w14:paraId="28122675" w14:textId="77777777" w:rsidR="00893618" w:rsidRPr="00893618" w:rsidRDefault="00893618" w:rsidP="00893618">
      <w:pPr>
        <w:rPr>
          <w:lang w:val="en-GB"/>
        </w:rPr>
      </w:pPr>
    </w:p>
    <w:sectPr w:rsidR="00893618" w:rsidRPr="0089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NbA0NTcxsDA1MzBS0lEKTi0uzszPAykwrAUAFs7U7SwAAAA="/>
  </w:docVars>
  <w:rsids>
    <w:rsidRoot w:val="00893618"/>
    <w:rsid w:val="001902B0"/>
    <w:rsid w:val="0043658E"/>
    <w:rsid w:val="00645252"/>
    <w:rsid w:val="006D3D74"/>
    <w:rsid w:val="0083569A"/>
    <w:rsid w:val="00893618"/>
    <w:rsid w:val="008B6632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04C5"/>
  <w15:chartTrackingRefBased/>
  <w15:docId w15:val="{ADFC0ED5-8EF9-4F18-8724-8804F97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mw-headline">
    <w:name w:val="mw-headline"/>
    <w:basedOn w:val="DefaultParagraphFont"/>
    <w:rsid w:val="001902B0"/>
  </w:style>
  <w:style w:type="character" w:customStyle="1" w:styleId="editsection">
    <w:name w:val="editsection"/>
    <w:basedOn w:val="DefaultParagraphFont"/>
    <w:rsid w:val="0019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ry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27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Fool</vt:lpstr>
      <vt:lpstr>Magician</vt:lpstr>
      <vt:lpstr>Priestess</vt:lpstr>
      <vt:lpstr>Empress</vt:lpstr>
      <vt:lpstr>Emperor</vt:lpstr>
      <vt:lpstr>Hierophant</vt:lpstr>
      <vt:lpstr>Lovers</vt:lpstr>
      <vt:lpstr>Chariot</vt:lpstr>
      <vt:lpstr>Strength</vt:lpstr>
      <vt:lpstr>Hermit</vt:lpstr>
      <vt:lpstr>Fortune</vt:lpstr>
      <vt:lpstr>Justice</vt:lpstr>
      <vt:lpstr>Hanged Man</vt:lpstr>
      <vt:lpstr>Death</vt:lpstr>
      <vt:lpstr>Temperance</vt:lpstr>
      <vt:lpstr>Devil</vt:lpstr>
      <vt:lpstr>Tower</vt:lpstr>
      <vt:lpstr>Star</vt:lpstr>
      <vt:lpstr>Moon</vt:lpstr>
      <vt:lpstr>Sun</vt:lpstr>
      <vt:lpstr>Judgement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</dc:creator>
  <cp:keywords/>
  <dc:description/>
  <cp:lastModifiedBy>22037751-Davies Nathan </cp:lastModifiedBy>
  <cp:revision>3</cp:revision>
  <dcterms:created xsi:type="dcterms:W3CDTF">2019-02-21T19:29:00Z</dcterms:created>
  <dcterms:modified xsi:type="dcterms:W3CDTF">2019-02-22T11:05:00Z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