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4B66" w14:textId="541EAB1B" w:rsidR="00A9204E" w:rsidRDefault="008F70D6" w:rsidP="00697526">
      <w:pPr>
        <w:pStyle w:val="Title"/>
        <w:jc w:val="center"/>
        <w:rPr>
          <w:lang w:val="en-GB"/>
        </w:rPr>
      </w:pPr>
      <w:r>
        <w:rPr>
          <w:lang w:val="en-GB"/>
        </w:rPr>
        <w:t>Persona Velvet Room Simulator</w:t>
      </w:r>
    </w:p>
    <w:p w14:paraId="5A173327" w14:textId="7680CCCA" w:rsidR="008F70D6" w:rsidRDefault="008F70D6" w:rsidP="007C6D7C">
      <w:pPr>
        <w:pStyle w:val="Subtitle"/>
        <w:jc w:val="center"/>
        <w:rPr>
          <w:lang w:val="en-GB"/>
        </w:rPr>
      </w:pPr>
      <w:r>
        <w:rPr>
          <w:lang w:val="en-GB"/>
        </w:rPr>
        <w:t>Ideas and changelogs</w:t>
      </w:r>
      <w:bookmarkStart w:id="0" w:name="_GoBack"/>
      <w:bookmarkEnd w:id="0"/>
    </w:p>
    <w:p w14:paraId="236C3905" w14:textId="2C43624A" w:rsidR="008F70D6" w:rsidRDefault="008F70D6" w:rsidP="008F70D6">
      <w:pPr>
        <w:pStyle w:val="Heading1"/>
        <w:rPr>
          <w:lang w:val="en-GB"/>
        </w:rPr>
      </w:pPr>
      <w:r>
        <w:rPr>
          <w:lang w:val="en-GB"/>
        </w:rPr>
        <w:t>Notes</w:t>
      </w:r>
    </w:p>
    <w:p w14:paraId="301E6B8E" w14:textId="1A08E537" w:rsidR="008F70D6" w:rsidRDefault="008F70D6" w:rsidP="008F70D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This app </w:t>
      </w:r>
      <w:r w:rsidR="00697526">
        <w:rPr>
          <w:lang w:val="en-GB"/>
        </w:rPr>
        <w:t>will</w:t>
      </w:r>
      <w:r>
        <w:rPr>
          <w:lang w:val="en-GB"/>
        </w:rPr>
        <w:t xml:space="preserve"> become a part of my Portfolio and on GitHub</w:t>
      </w:r>
    </w:p>
    <w:p w14:paraId="5CD64688" w14:textId="315B2AEC" w:rsidR="008F70D6" w:rsidRDefault="008F70D6" w:rsidP="008F70D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Try to provide updates on GitHub</w:t>
      </w:r>
    </w:p>
    <w:p w14:paraId="118A68B8" w14:textId="0BEEC556" w:rsidR="006B160F" w:rsidRDefault="006B160F" w:rsidP="008F70D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Turn this into official app documentation</w:t>
      </w:r>
    </w:p>
    <w:p w14:paraId="0C49F91F" w14:textId="472ED057" w:rsidR="008F70D6" w:rsidRPr="002D67EC" w:rsidRDefault="008F70D6" w:rsidP="008F70D6">
      <w:pPr>
        <w:pStyle w:val="ListParagraph"/>
        <w:numPr>
          <w:ilvl w:val="0"/>
          <w:numId w:val="24"/>
        </w:numPr>
        <w:rPr>
          <w:color w:val="FF0000"/>
          <w:sz w:val="16"/>
          <w:lang w:val="en-GB"/>
        </w:rPr>
      </w:pPr>
      <w:r w:rsidRPr="007C6D7C">
        <w:rPr>
          <w:b/>
          <w:strike/>
          <w:lang w:val="en-GB"/>
        </w:rPr>
        <w:t>NEED TO FOCUS ON GETTING A .TXT FILE WITH ALL PERSONAS BY ARCANA INTO THE PROGRAM – THIS IS REQUIRED FOR MOST FUNCTIONALITY PLANNED</w:t>
      </w:r>
      <w:r w:rsidR="0005322C" w:rsidRPr="007C6D7C">
        <w:rPr>
          <w:b/>
          <w:lang w:val="en-GB"/>
        </w:rPr>
        <w:t xml:space="preserve"> </w:t>
      </w:r>
      <w:r w:rsidR="0005322C">
        <w:rPr>
          <w:b/>
          <w:sz w:val="32"/>
          <w:lang w:val="en-GB"/>
        </w:rPr>
        <w:t xml:space="preserve">– </w:t>
      </w:r>
      <w:r w:rsidR="0005322C">
        <w:rPr>
          <w:b/>
          <w:color w:val="FF0000"/>
          <w:sz w:val="32"/>
          <w:lang w:val="en-GB"/>
        </w:rPr>
        <w:t xml:space="preserve">08/03 – No arcana version is </w:t>
      </w:r>
      <w:r w:rsidR="0005322C" w:rsidRPr="002D67EC">
        <w:rPr>
          <w:b/>
          <w:color w:val="FF0000"/>
          <w:sz w:val="32"/>
          <w:lang w:val="en-GB"/>
        </w:rPr>
        <w:t>implemented into Resources!</w:t>
      </w:r>
    </w:p>
    <w:p w14:paraId="69FB8188" w14:textId="3BA2452C" w:rsidR="002D67EC" w:rsidRPr="007C6D7C" w:rsidRDefault="002D67EC" w:rsidP="008F70D6">
      <w:pPr>
        <w:pStyle w:val="ListParagraph"/>
        <w:numPr>
          <w:ilvl w:val="0"/>
          <w:numId w:val="24"/>
        </w:numPr>
        <w:rPr>
          <w:color w:val="FF0000"/>
          <w:sz w:val="32"/>
          <w:szCs w:val="40"/>
          <w:lang w:val="en-GB"/>
        </w:rPr>
      </w:pPr>
      <w:r w:rsidRPr="007C6D7C">
        <w:rPr>
          <w:b/>
          <w:color w:val="FF0000"/>
          <w:sz w:val="32"/>
          <w:szCs w:val="40"/>
          <w:lang w:val="en-GB"/>
        </w:rPr>
        <w:t>08/03 –</w:t>
      </w:r>
      <w:r w:rsidRPr="007C6D7C">
        <w:rPr>
          <w:color w:val="FF0000"/>
          <w:sz w:val="32"/>
          <w:szCs w:val="40"/>
          <w:lang w:val="en-GB"/>
        </w:rPr>
        <w:t xml:space="preserve"> Repository is </w:t>
      </w:r>
      <w:r w:rsidR="007C6D7C" w:rsidRPr="007C6D7C">
        <w:rPr>
          <w:color w:val="FF0000"/>
          <w:sz w:val="32"/>
          <w:szCs w:val="40"/>
          <w:lang w:val="en-GB"/>
        </w:rPr>
        <w:t>empty</w:t>
      </w:r>
      <w:r w:rsidRPr="007C6D7C">
        <w:rPr>
          <w:color w:val="FF0000"/>
          <w:sz w:val="32"/>
          <w:szCs w:val="40"/>
          <w:lang w:val="en-GB"/>
        </w:rPr>
        <w:t>!</w:t>
      </w:r>
    </w:p>
    <w:p w14:paraId="60AFC6EE" w14:textId="2BE67FD7" w:rsidR="008F70D6" w:rsidRDefault="008F70D6" w:rsidP="008F70D6">
      <w:pPr>
        <w:pStyle w:val="Heading1"/>
        <w:rPr>
          <w:lang w:val="en-GB"/>
        </w:rPr>
      </w:pPr>
      <w:r>
        <w:rPr>
          <w:lang w:val="en-GB"/>
        </w:rPr>
        <w:t>Misc. Updates (Non-functional)</w:t>
      </w:r>
    </w:p>
    <w:p w14:paraId="44C31F37" w14:textId="487F7086" w:rsidR="008F70D6" w:rsidRDefault="008F70D6" w:rsidP="008F70D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Could add Igor’s “Welcome to the velvet room” upon start by using the resource designer (use WAV audio) and other effects. In this case, handle MyBase.Show – do not loop</w:t>
      </w:r>
    </w:p>
    <w:p w14:paraId="5C0C99DF" w14:textId="528E5FD4" w:rsidR="008F70D6" w:rsidRDefault="008F70D6" w:rsidP="008F70D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Once core functionality is implemented, redesign menus and sizing – </w:t>
      </w:r>
      <w:r w:rsidR="00697526">
        <w:rPr>
          <w:lang w:val="en-GB"/>
        </w:rPr>
        <w:t>colours</w:t>
      </w:r>
      <w:r>
        <w:rPr>
          <w:lang w:val="en-GB"/>
        </w:rPr>
        <w:t xml:space="preserve"> and backgrounds</w:t>
      </w:r>
    </w:p>
    <w:p w14:paraId="0219FC74" w14:textId="4FDD3E11" w:rsidR="008F70D6" w:rsidRDefault="008F70D6" w:rsidP="008F70D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Could implement Persona 5 Font</w:t>
      </w:r>
    </w:p>
    <w:p w14:paraId="76574717" w14:textId="503CEA3E" w:rsidR="008F70D6" w:rsidRPr="0005322C" w:rsidRDefault="008F70D6" w:rsidP="008F70D6">
      <w:pPr>
        <w:pStyle w:val="ListParagraph"/>
        <w:numPr>
          <w:ilvl w:val="0"/>
          <w:numId w:val="25"/>
        </w:numPr>
        <w:rPr>
          <w:strike/>
          <w:lang w:val="en-GB"/>
        </w:rPr>
      </w:pPr>
      <w:r w:rsidRPr="0005322C">
        <w:rPr>
          <w:strike/>
          <w:lang w:val="en-GB"/>
        </w:rPr>
        <w:t xml:space="preserve">Set open location to </w:t>
      </w:r>
      <w:r w:rsidR="00697526" w:rsidRPr="0005322C">
        <w:rPr>
          <w:strike/>
          <w:lang w:val="en-GB"/>
        </w:rPr>
        <w:t>Centre Windows</w:t>
      </w:r>
    </w:p>
    <w:p w14:paraId="7611FF6E" w14:textId="1EE2EF80" w:rsidR="008F70D6" w:rsidRDefault="008F70D6" w:rsidP="008F70D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Be consistent with sizes</w:t>
      </w:r>
    </w:p>
    <w:p w14:paraId="030AC2B1" w14:textId="607D2959" w:rsidR="008F70D6" w:rsidRPr="008F70D6" w:rsidRDefault="008F70D6" w:rsidP="008F70D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Post in Persona Hell…</w:t>
      </w:r>
    </w:p>
    <w:p w14:paraId="7A564D4E" w14:textId="3CA82A14" w:rsidR="008F70D6" w:rsidRDefault="008F70D6" w:rsidP="008F70D6">
      <w:pPr>
        <w:pStyle w:val="Heading1"/>
        <w:rPr>
          <w:lang w:val="en-GB"/>
        </w:rPr>
      </w:pPr>
      <w:r>
        <w:rPr>
          <w:lang w:val="en-GB"/>
        </w:rPr>
        <w:t>Compendium</w:t>
      </w:r>
    </w:p>
    <w:p w14:paraId="1A630694" w14:textId="52BB8BB7" w:rsidR="008F70D6" w:rsidRDefault="008F70D6" w:rsidP="008F70D6">
      <w:pPr>
        <w:pStyle w:val="Heading2"/>
        <w:rPr>
          <w:lang w:val="en-GB"/>
        </w:rPr>
      </w:pPr>
      <w:r>
        <w:rPr>
          <w:lang w:val="en-GB"/>
        </w:rPr>
        <w:t>View All</w:t>
      </w:r>
      <w:r w:rsidR="007C6D7C">
        <w:rPr>
          <w:lang w:val="en-GB"/>
        </w:rPr>
        <w:t xml:space="preserve"> - </w:t>
      </w:r>
      <w:r w:rsidR="007C6D7C" w:rsidRPr="007C6D7C">
        <w:rPr>
          <w:b/>
          <w:color w:val="00B050"/>
          <w:lang w:val="en-GB"/>
        </w:rPr>
        <w:t>Done</w:t>
      </w:r>
    </w:p>
    <w:p w14:paraId="2815EBE2" w14:textId="645EC208" w:rsidR="008F70D6" w:rsidRPr="008F70D6" w:rsidRDefault="008F70D6" w:rsidP="008F70D6">
      <w:pPr>
        <w:rPr>
          <w:lang w:val="en-GB"/>
        </w:rPr>
      </w:pPr>
      <w:r>
        <w:rPr>
          <w:lang w:val="en-GB"/>
        </w:rPr>
        <w:t xml:space="preserve">This, like the view all books in the library program, will be a simple </w:t>
      </w:r>
      <w:r w:rsidR="00697526">
        <w:rPr>
          <w:lang w:val="en-GB"/>
        </w:rPr>
        <w:t>list box</w:t>
      </w:r>
      <w:r>
        <w:rPr>
          <w:lang w:val="en-GB"/>
        </w:rPr>
        <w:t xml:space="preserve">, calling items from the simple “All Personas” text file – no </w:t>
      </w:r>
      <w:r w:rsidR="00697526">
        <w:rPr>
          <w:lang w:val="en-GB"/>
        </w:rPr>
        <w:t>arcana’s</w:t>
      </w:r>
      <w:r>
        <w:rPr>
          <w:lang w:val="en-GB"/>
        </w:rPr>
        <w:t>.</w:t>
      </w:r>
    </w:p>
    <w:p w14:paraId="2E11B25D" w14:textId="75A2FA19" w:rsidR="008F70D6" w:rsidRDefault="008F70D6" w:rsidP="008F70D6">
      <w:pPr>
        <w:pStyle w:val="Heading2"/>
        <w:rPr>
          <w:lang w:val="en-GB"/>
        </w:rPr>
      </w:pPr>
      <w:r>
        <w:rPr>
          <w:lang w:val="en-GB"/>
        </w:rPr>
        <w:t>Arcana Search</w:t>
      </w:r>
    </w:p>
    <w:p w14:paraId="08618ED1" w14:textId="6BFA4311" w:rsidR="008F70D6" w:rsidRPr="008F70D6" w:rsidRDefault="008F70D6" w:rsidP="008F70D6">
      <w:pPr>
        <w:rPr>
          <w:lang w:val="en-GB"/>
        </w:rPr>
      </w:pPr>
      <w:r>
        <w:rPr>
          <w:lang w:val="en-GB"/>
        </w:rPr>
        <w:t>Search the main text file for personas with a specified arcana – import the file into an array (x,y) and say y was the Arcana, the results would be all the x values at all positions with matching y.</w:t>
      </w:r>
    </w:p>
    <w:p w14:paraId="09F78B89" w14:textId="7AEBDDC1" w:rsidR="008F70D6" w:rsidRDefault="008F70D6" w:rsidP="008F70D6">
      <w:pPr>
        <w:pStyle w:val="Heading2"/>
        <w:rPr>
          <w:lang w:val="en-GB"/>
        </w:rPr>
      </w:pPr>
      <w:r>
        <w:rPr>
          <w:lang w:val="en-GB"/>
        </w:rPr>
        <w:t>Register Personas</w:t>
      </w:r>
    </w:p>
    <w:p w14:paraId="45A73B9C" w14:textId="22BD7469" w:rsidR="008F70D6" w:rsidRPr="008F70D6" w:rsidRDefault="008F70D6" w:rsidP="008F70D6">
      <w:pPr>
        <w:rPr>
          <w:lang w:val="en-GB"/>
        </w:rPr>
      </w:pPr>
      <w:r>
        <w:rPr>
          <w:lang w:val="en-GB"/>
        </w:rPr>
        <w:t>This is a dummy feature, simply showing a message box, and another one if confirmed.</w:t>
      </w:r>
    </w:p>
    <w:p w14:paraId="6567EE1F" w14:textId="77777777" w:rsidR="006B160F" w:rsidRDefault="006B160F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26B41A" w14:textId="2A1AE8F6" w:rsidR="008F70D6" w:rsidRDefault="008F70D6" w:rsidP="008F70D6">
      <w:pPr>
        <w:pStyle w:val="Heading1"/>
        <w:rPr>
          <w:lang w:val="en-GB"/>
        </w:rPr>
      </w:pPr>
      <w:r>
        <w:rPr>
          <w:lang w:val="en-GB"/>
        </w:rPr>
        <w:lastRenderedPageBreak/>
        <w:t>Fusion</w:t>
      </w:r>
    </w:p>
    <w:p w14:paraId="5ADBCBD6" w14:textId="5F270369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Basic</w:t>
      </w:r>
    </w:p>
    <w:p w14:paraId="76BABF6A" w14:textId="07086CFD" w:rsidR="006B160F" w:rsidRPr="006B160F" w:rsidRDefault="006B160F" w:rsidP="006B160F">
      <w:pPr>
        <w:rPr>
          <w:lang w:val="en-GB"/>
        </w:rPr>
      </w:pPr>
      <w:r>
        <w:rPr>
          <w:lang w:val="en-GB"/>
        </w:rPr>
        <w:t>Let the user enter 2 personas, and generate an output based on this. For initial implementation, get a random persona (</w:t>
      </w:r>
      <w:r w:rsidRPr="006B160F">
        <w:rPr>
          <w:b/>
          <w:sz w:val="28"/>
          <w:lang w:val="en-GB"/>
        </w:rPr>
        <w:t>the random persona should be a function in possibly module 1 for reuse around the program, by generating a random number, and selecting a persona from the array generated from the text file</w:t>
      </w:r>
      <w:r w:rsidRPr="006B160F">
        <w:rPr>
          <w:sz w:val="28"/>
          <w:lang w:val="en-GB"/>
        </w:rPr>
        <w:t xml:space="preserve"> </w:t>
      </w:r>
      <w:r>
        <w:rPr>
          <w:lang w:val="en-GB"/>
        </w:rPr>
        <w:t>– once again, see library program).</w:t>
      </w:r>
    </w:p>
    <w:p w14:paraId="0A423C95" w14:textId="77777777" w:rsidR="006B160F" w:rsidRPr="006B160F" w:rsidRDefault="006B160F" w:rsidP="006B160F">
      <w:pPr>
        <w:rPr>
          <w:lang w:val="en-GB"/>
        </w:rPr>
      </w:pPr>
    </w:p>
    <w:p w14:paraId="0A9181AB" w14:textId="6949E12D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Advanced</w:t>
      </w:r>
    </w:p>
    <w:p w14:paraId="52506F30" w14:textId="74767019" w:rsidR="006B160F" w:rsidRPr="006B160F" w:rsidRDefault="006B160F" w:rsidP="006B160F">
      <w:pPr>
        <w:rPr>
          <w:lang w:val="en-GB"/>
        </w:rPr>
      </w:pPr>
      <w:r>
        <w:rPr>
          <w:lang w:val="en-GB"/>
        </w:rPr>
        <w:t>Probably wont implement this. Show a message box in its place for now.</w:t>
      </w:r>
    </w:p>
    <w:p w14:paraId="0FADB784" w14:textId="7EB76398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Strengthen</w:t>
      </w:r>
    </w:p>
    <w:p w14:paraId="7B2210C1" w14:textId="62B24488" w:rsidR="006B160F" w:rsidRDefault="006B160F" w:rsidP="006B160F">
      <w:pPr>
        <w:rPr>
          <w:lang w:val="en-GB"/>
        </w:rPr>
      </w:pPr>
      <w:r>
        <w:rPr>
          <w:lang w:val="en-GB"/>
        </w:rPr>
        <w:t xml:space="preserve">Probably will not implement this </w:t>
      </w:r>
      <w:r w:rsidR="00697526">
        <w:rPr>
          <w:lang w:val="en-GB"/>
        </w:rPr>
        <w:t>till</w:t>
      </w:r>
      <w:r>
        <w:rPr>
          <w:lang w:val="en-GB"/>
        </w:rPr>
        <w:t xml:space="preserve"> later. Show a message box in its place for now.</w:t>
      </w:r>
    </w:p>
    <w:p w14:paraId="74327508" w14:textId="1086D551" w:rsidR="006B160F" w:rsidRDefault="006B160F" w:rsidP="006B160F">
      <w:pPr>
        <w:rPr>
          <w:lang w:val="en-GB"/>
        </w:rPr>
      </w:pPr>
      <w:r>
        <w:rPr>
          <w:lang w:val="en-GB"/>
        </w:rPr>
        <w:t>This requires the sacrifice of a persona, following the initial persona selection. Could, for simplicity, copy the basic fusion, but instead of outputting a new persona, output a new message box saying they have levelled up their persona.</w:t>
      </w:r>
    </w:p>
    <w:p w14:paraId="1FB24491" w14:textId="68094D8C" w:rsidR="006B160F" w:rsidRPr="006B160F" w:rsidRDefault="006B160F" w:rsidP="006B160F">
      <w:pPr>
        <w:rPr>
          <w:lang w:val="en-GB"/>
        </w:rPr>
      </w:pPr>
      <w:r>
        <w:rPr>
          <w:b/>
          <w:lang w:val="en-GB"/>
        </w:rPr>
        <w:t>For now, changes will not be saved to the persona text file.</w:t>
      </w:r>
    </w:p>
    <w:p w14:paraId="765BCA5B" w14:textId="4CC47771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Itemize</w:t>
      </w:r>
    </w:p>
    <w:p w14:paraId="28270251" w14:textId="18668DD0" w:rsidR="006B160F" w:rsidRPr="006B160F" w:rsidRDefault="006B160F" w:rsidP="006B160F">
      <w:pPr>
        <w:rPr>
          <w:lang w:val="en-GB"/>
        </w:rPr>
      </w:pPr>
      <w:r>
        <w:rPr>
          <w:lang w:val="en-GB"/>
        </w:rPr>
        <w:t>Turns one persona into an item, such as a random skill card</w:t>
      </w:r>
    </w:p>
    <w:p w14:paraId="626A9AF3" w14:textId="40437232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Network</w:t>
      </w:r>
      <w:r w:rsidR="007C6D7C">
        <w:rPr>
          <w:lang w:val="en-GB"/>
        </w:rPr>
        <w:t xml:space="preserve"> - </w:t>
      </w:r>
      <w:r w:rsidR="007C6D7C" w:rsidRPr="007C6D7C">
        <w:rPr>
          <w:color w:val="00B050"/>
          <w:lang w:val="en-GB"/>
        </w:rPr>
        <w:t>Done</w:t>
      </w:r>
    </w:p>
    <w:p w14:paraId="677A8796" w14:textId="5AD87A26" w:rsidR="006B160F" w:rsidRDefault="006B160F" w:rsidP="006B160F">
      <w:pPr>
        <w:rPr>
          <w:lang w:val="en-GB"/>
        </w:rPr>
      </w:pPr>
      <w:r>
        <w:rPr>
          <w:lang w:val="en-GB"/>
        </w:rPr>
        <w:t>Allow the user to input the name of any persona. Ignore the input and choose a random Persona from the array.</w:t>
      </w:r>
    </w:p>
    <w:p w14:paraId="3DD2ED74" w14:textId="5FEC5953" w:rsidR="00224B8B" w:rsidRPr="007C6D7C" w:rsidRDefault="00224B8B" w:rsidP="006B160F">
      <w:pPr>
        <w:rPr>
          <w:i/>
          <w:lang w:val="en-GB"/>
        </w:rPr>
      </w:pPr>
    </w:p>
    <w:p w14:paraId="092BAB5C" w14:textId="4D9AB49F" w:rsidR="00224B8B" w:rsidRPr="007C6D7C" w:rsidRDefault="00224B8B" w:rsidP="00224B8B">
      <w:pPr>
        <w:pStyle w:val="Heading2"/>
        <w:rPr>
          <w:i/>
          <w:lang w:val="en-GB"/>
        </w:rPr>
      </w:pPr>
      <w:r w:rsidRPr="007C6D7C">
        <w:rPr>
          <w:i/>
          <w:lang w:val="en-GB"/>
        </w:rPr>
        <w:t>Any</w:t>
      </w:r>
    </w:p>
    <w:p w14:paraId="43101173" w14:textId="4749BD93" w:rsidR="00224B8B" w:rsidRPr="007C6D7C" w:rsidRDefault="00224B8B" w:rsidP="00224B8B">
      <w:pPr>
        <w:rPr>
          <w:i/>
          <w:lang w:val="en-GB"/>
        </w:rPr>
      </w:pPr>
      <w:r w:rsidRPr="007C6D7C">
        <w:rPr>
          <w:i/>
          <w:lang w:val="en-GB"/>
        </w:rPr>
        <w:t xml:space="preserve">Re-use a </w:t>
      </w:r>
      <w:proofErr w:type="spellStart"/>
      <w:r w:rsidRPr="007C6D7C">
        <w:rPr>
          <w:i/>
          <w:lang w:val="en-GB"/>
        </w:rPr>
        <w:t>getrandompersona</w:t>
      </w:r>
      <w:proofErr w:type="spellEnd"/>
      <w:r w:rsidRPr="007C6D7C">
        <w:rPr>
          <w:i/>
          <w:lang w:val="en-GB"/>
        </w:rPr>
        <w:t xml:space="preserve"> method.</w:t>
      </w:r>
    </w:p>
    <w:p w14:paraId="06A060C7" w14:textId="4AD04F43" w:rsidR="008F70D6" w:rsidRDefault="008F70D6" w:rsidP="008F70D6">
      <w:pPr>
        <w:pStyle w:val="Heading1"/>
        <w:rPr>
          <w:lang w:val="en-GB"/>
        </w:rPr>
      </w:pPr>
      <w:r>
        <w:rPr>
          <w:lang w:val="en-GB"/>
        </w:rPr>
        <w:t>Info tab</w:t>
      </w:r>
    </w:p>
    <w:p w14:paraId="347D9382" w14:textId="5AB83B85" w:rsidR="006B160F" w:rsidRPr="006B160F" w:rsidRDefault="006B160F" w:rsidP="006B160F">
      <w:pPr>
        <w:rPr>
          <w:lang w:val="en-GB"/>
        </w:rPr>
      </w:pPr>
      <w:r>
        <w:rPr>
          <w:lang w:val="en-GB"/>
        </w:rPr>
        <w:t>Simply shows about box, update details as see fit.</w:t>
      </w:r>
    </w:p>
    <w:p w14:paraId="33CFC4C6" w14:textId="68D0519A" w:rsidR="008F70D6" w:rsidRDefault="008F70D6" w:rsidP="008F70D6">
      <w:pPr>
        <w:pStyle w:val="Heading1"/>
        <w:rPr>
          <w:lang w:val="en-GB"/>
        </w:rPr>
      </w:pPr>
      <w:r>
        <w:rPr>
          <w:lang w:val="en-GB"/>
        </w:rPr>
        <w:t>Config</w:t>
      </w:r>
    </w:p>
    <w:p w14:paraId="1AD77D8E" w14:textId="5883C49C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Reset App</w:t>
      </w:r>
    </w:p>
    <w:p w14:paraId="521A7C99" w14:textId="10598ECF" w:rsidR="006B160F" w:rsidRPr="006B160F" w:rsidRDefault="006B160F" w:rsidP="006B160F">
      <w:pPr>
        <w:rPr>
          <w:lang w:val="en-GB"/>
        </w:rPr>
      </w:pPr>
      <w:r>
        <w:rPr>
          <w:lang w:val="en-GB"/>
        </w:rPr>
        <w:t xml:space="preserve">Regenerates the initial </w:t>
      </w:r>
      <w:r w:rsidR="00697526">
        <w:rPr>
          <w:lang w:val="en-GB"/>
        </w:rPr>
        <w:t>text files</w:t>
      </w:r>
      <w:r>
        <w:rPr>
          <w:lang w:val="en-GB"/>
        </w:rPr>
        <w:t xml:space="preserve"> and settings for the applications config.</w:t>
      </w:r>
    </w:p>
    <w:p w14:paraId="76443723" w14:textId="2DD47FC5" w:rsidR="006B160F" w:rsidRDefault="006B160F" w:rsidP="006B160F">
      <w:pPr>
        <w:pStyle w:val="Heading2"/>
        <w:rPr>
          <w:lang w:val="en-GB"/>
        </w:rPr>
      </w:pPr>
      <w:r>
        <w:rPr>
          <w:lang w:val="en-GB"/>
        </w:rPr>
        <w:t>Help and Support</w:t>
      </w:r>
    </w:p>
    <w:p w14:paraId="4C3673B8" w14:textId="4DD931DD" w:rsidR="006B160F" w:rsidRDefault="00697526" w:rsidP="006B160F">
      <w:pPr>
        <w:rPr>
          <w:lang w:val="en-GB"/>
        </w:rPr>
      </w:pPr>
      <w:r>
        <w:rPr>
          <w:lang w:val="en-GB"/>
        </w:rPr>
        <w:t>Show basic assistance, recent changelogs and if distributed, contact details.</w:t>
      </w:r>
    </w:p>
    <w:p w14:paraId="205ACBF2" w14:textId="564EC287" w:rsidR="00697526" w:rsidRDefault="00697526" w:rsidP="006B160F">
      <w:pPr>
        <w:rPr>
          <w:lang w:val="en-GB"/>
        </w:rPr>
      </w:pPr>
    </w:p>
    <w:p w14:paraId="2689970D" w14:textId="1A878256" w:rsidR="00697526" w:rsidRPr="00697526" w:rsidRDefault="00697526" w:rsidP="006B160F">
      <w:pPr>
        <w:rPr>
          <w:lang w:val="en-GB"/>
        </w:rPr>
      </w:pPr>
      <w:r>
        <w:rPr>
          <w:b/>
          <w:lang w:val="en-GB"/>
        </w:rPr>
        <w:t xml:space="preserve">GitHub: </w:t>
      </w:r>
      <w:r>
        <w:rPr>
          <w:lang w:val="en-GB"/>
        </w:rPr>
        <w:t>github.com/nathandavies386</w:t>
      </w:r>
    </w:p>
    <w:sectPr w:rsidR="00697526" w:rsidRPr="006975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C473" w14:textId="77777777" w:rsidR="00697526" w:rsidRDefault="00697526" w:rsidP="00697526">
      <w:r>
        <w:separator/>
      </w:r>
    </w:p>
  </w:endnote>
  <w:endnote w:type="continuationSeparator" w:id="0">
    <w:p w14:paraId="3B3C1498" w14:textId="77777777" w:rsidR="00697526" w:rsidRDefault="00697526" w:rsidP="0069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88478" w14:textId="30A75EA1" w:rsidR="00697526" w:rsidRPr="00697526" w:rsidRDefault="00697526" w:rsidP="00697526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360"/>
      </w:tabs>
      <w:rPr>
        <w:lang w:val="en-GB"/>
      </w:rPr>
    </w:pPr>
    <w:r>
      <w:rPr>
        <w:lang w:val="en-GB"/>
      </w:rPr>
      <w:t xml:space="preserve">Updated: </w:t>
    </w:r>
    <w:r>
      <w:rPr>
        <w:lang w:val="en-GB"/>
      </w:rPr>
      <w:fldChar w:fldCharType="begin"/>
    </w:r>
    <w:r>
      <w:rPr>
        <w:lang w:val="en-GB"/>
      </w:rPr>
      <w:instrText xml:space="preserve"> DATE \@ "dd/MM/yy" </w:instrText>
    </w:r>
    <w:r>
      <w:rPr>
        <w:lang w:val="en-GB"/>
      </w:rPr>
      <w:fldChar w:fldCharType="separate"/>
    </w:r>
    <w:r w:rsidR="007C6D7C">
      <w:rPr>
        <w:noProof/>
        <w:lang w:val="en-GB"/>
      </w:rPr>
      <w:t>24/03/19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Pr="00697526">
      <w:rPr>
        <w:lang w:val="en-GB"/>
      </w:rPr>
      <w:t xml:space="preserve">Page </w:t>
    </w:r>
    <w:r w:rsidRPr="00697526">
      <w:rPr>
        <w:b/>
        <w:bCs/>
        <w:lang w:val="en-GB"/>
      </w:rPr>
      <w:fldChar w:fldCharType="begin"/>
    </w:r>
    <w:r w:rsidRPr="00697526">
      <w:rPr>
        <w:b/>
        <w:bCs/>
        <w:lang w:val="en-GB"/>
      </w:rPr>
      <w:instrText xml:space="preserve"> PAGE  \* Arabic  \* MERGEFORMAT </w:instrText>
    </w:r>
    <w:r w:rsidRPr="00697526">
      <w:rPr>
        <w:b/>
        <w:bCs/>
        <w:lang w:val="en-GB"/>
      </w:rPr>
      <w:fldChar w:fldCharType="separate"/>
    </w:r>
    <w:r w:rsidRPr="00697526">
      <w:rPr>
        <w:b/>
        <w:bCs/>
        <w:noProof/>
        <w:lang w:val="en-GB"/>
      </w:rPr>
      <w:t>1</w:t>
    </w:r>
    <w:r w:rsidRPr="00697526">
      <w:rPr>
        <w:b/>
        <w:bCs/>
        <w:lang w:val="en-GB"/>
      </w:rPr>
      <w:fldChar w:fldCharType="end"/>
    </w:r>
    <w:r w:rsidRPr="00697526">
      <w:rPr>
        <w:lang w:val="en-GB"/>
      </w:rPr>
      <w:t xml:space="preserve"> of </w:t>
    </w:r>
    <w:r w:rsidRPr="00697526">
      <w:rPr>
        <w:b/>
        <w:bCs/>
        <w:lang w:val="en-GB"/>
      </w:rPr>
      <w:fldChar w:fldCharType="begin"/>
    </w:r>
    <w:r w:rsidRPr="00697526">
      <w:rPr>
        <w:b/>
        <w:bCs/>
        <w:lang w:val="en-GB"/>
      </w:rPr>
      <w:instrText xml:space="preserve"> NUMPAGES  \* Arabic  \* MERGEFORMAT </w:instrText>
    </w:r>
    <w:r w:rsidRPr="00697526">
      <w:rPr>
        <w:b/>
        <w:bCs/>
        <w:lang w:val="en-GB"/>
      </w:rPr>
      <w:fldChar w:fldCharType="separate"/>
    </w:r>
    <w:r w:rsidRPr="00697526">
      <w:rPr>
        <w:b/>
        <w:bCs/>
        <w:noProof/>
        <w:lang w:val="en-GB"/>
      </w:rPr>
      <w:t>2</w:t>
    </w:r>
    <w:r w:rsidRPr="00697526">
      <w:rPr>
        <w:b/>
        <w:bCs/>
        <w:lang w:val="en-GB"/>
      </w:rPr>
      <w:fldChar w:fldCharType="end"/>
    </w:r>
    <w:r>
      <w:rPr>
        <w:b/>
        <w:bCs/>
        <w:lang w:val="en-GB"/>
      </w:rPr>
      <w:tab/>
      <w:t>Nathan Davies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671B8" w14:textId="77777777" w:rsidR="00697526" w:rsidRDefault="00697526" w:rsidP="00697526">
      <w:r>
        <w:separator/>
      </w:r>
    </w:p>
  </w:footnote>
  <w:footnote w:type="continuationSeparator" w:id="0">
    <w:p w14:paraId="24984F31" w14:textId="77777777" w:rsidR="00697526" w:rsidRDefault="00697526" w:rsidP="0069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36DA6" w14:textId="0111B7D2" w:rsidR="00697526" w:rsidRPr="00697526" w:rsidRDefault="00697526" w:rsidP="00697526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360"/>
      </w:tabs>
      <w:rPr>
        <w:lang w:val="en-GB"/>
      </w:rPr>
    </w:pPr>
    <w:r>
      <w:rPr>
        <w:lang w:val="en-GB"/>
      </w:rPr>
      <w:t>Programming Project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>Velvet Room</w:t>
    </w:r>
    <w:r>
      <w:rPr>
        <w:lang w:val="en-GB"/>
      </w:rPr>
      <w:tab/>
      <w:t>Ideas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13FF9"/>
    <w:multiLevelType w:val="hybridMultilevel"/>
    <w:tmpl w:val="DCB8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1014D4"/>
    <w:multiLevelType w:val="hybridMultilevel"/>
    <w:tmpl w:val="933CF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D6"/>
    <w:rsid w:val="0005322C"/>
    <w:rsid w:val="00224B8B"/>
    <w:rsid w:val="002D67EC"/>
    <w:rsid w:val="00645252"/>
    <w:rsid w:val="00697526"/>
    <w:rsid w:val="006B160F"/>
    <w:rsid w:val="006D3D74"/>
    <w:rsid w:val="007C6D7C"/>
    <w:rsid w:val="0083569A"/>
    <w:rsid w:val="008F70D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84AE7E"/>
  <w15:chartTrackingRefBased/>
  <w15:docId w15:val="{69D426AC-736B-45EF-91FB-4DB71CE2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F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ry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28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Notes</vt:lpstr>
      <vt:lpstr>Misc. Updates (Non-functional)</vt:lpstr>
      <vt:lpstr>Compendium</vt:lpstr>
      <vt:lpstr>    View All</vt:lpstr>
      <vt:lpstr>    Arcana Search</vt:lpstr>
      <vt:lpstr>    Register Personas</vt:lpstr>
      <vt:lpstr>Fusion</vt:lpstr>
      <vt:lpstr>    Basic</vt:lpstr>
      <vt:lpstr>    Advanced</vt:lpstr>
      <vt:lpstr>    Strengthen</vt:lpstr>
      <vt:lpstr>    Itemize</vt:lpstr>
      <vt:lpstr>    Network</vt:lpstr>
      <vt:lpstr>Info tab</vt:lpstr>
      <vt:lpstr>Config</vt:lpstr>
      <vt:lpstr>    Reset App</vt:lpstr>
      <vt:lpstr>    Help and Support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</dc:creator>
  <cp:keywords/>
  <dc:description/>
  <cp:lastModifiedBy>Nathan Davies</cp:lastModifiedBy>
  <cp:revision>5</cp:revision>
  <dcterms:created xsi:type="dcterms:W3CDTF">2019-03-02T21:46:00Z</dcterms:created>
  <dcterms:modified xsi:type="dcterms:W3CDTF">2019-03-24T15:46:00Z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